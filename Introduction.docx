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A990C" w14:textId="19C291F1" w:rsidR="000A0B10" w:rsidRPr="000A0B10" w:rsidRDefault="000A0B10" w:rsidP="000A0B10">
      <w:pPr>
        <w:rPr>
          <w:b/>
          <w:bCs/>
        </w:rPr>
      </w:pPr>
      <w:r w:rsidRPr="000A0B10">
        <w:rPr>
          <w:b/>
          <w:bCs/>
        </w:rPr>
        <w:t>Introduction:</w:t>
      </w:r>
    </w:p>
    <w:p w14:paraId="12EF5C5A" w14:textId="58658033" w:rsidR="000A0B10" w:rsidRDefault="000A0B10" w:rsidP="000A0B10">
      <w:r>
        <w:t>Bri's Sweet Treats, a local bakery specializing in handcrafted sweets, faced operational challenges that hindered their ability to scale and meet growing demand. Our team was tasked with analyzing their logistics and supply chain processes to identify inefficiencies and propose data-driven solutions to enhance operational efficiency.</w:t>
      </w:r>
    </w:p>
    <w:p w14:paraId="10D1274E" w14:textId="48F40BF7" w:rsidR="000A0B10" w:rsidRPr="000A0B10" w:rsidRDefault="000A0B10" w:rsidP="000A0B10">
      <w:pPr>
        <w:rPr>
          <w:b/>
          <w:bCs/>
        </w:rPr>
      </w:pPr>
      <w:r w:rsidRPr="000A0B10">
        <w:rPr>
          <w:b/>
          <w:bCs/>
        </w:rPr>
        <w:t>Project Scope:</w:t>
      </w:r>
    </w:p>
    <w:p w14:paraId="491B6EF7" w14:textId="557BE662" w:rsidR="000A0B10" w:rsidRDefault="000A0B10" w:rsidP="000A0B10">
      <w:r>
        <w:t>The project focused on:</w:t>
      </w:r>
    </w:p>
    <w:p w14:paraId="3C7CE494" w14:textId="77777777" w:rsidR="000A0B10" w:rsidRDefault="000A0B10" w:rsidP="000A0B10">
      <w:pPr>
        <w:pStyle w:val="ListParagraph"/>
        <w:numPr>
          <w:ilvl w:val="0"/>
          <w:numId w:val="1"/>
        </w:numPr>
      </w:pPr>
      <w:r>
        <w:t>Optimizing the logistics and supply chain processes.</w:t>
      </w:r>
    </w:p>
    <w:p w14:paraId="1E59DC5B" w14:textId="77777777" w:rsidR="000A0B10" w:rsidRDefault="000A0B10" w:rsidP="000A0B10">
      <w:pPr>
        <w:pStyle w:val="ListParagraph"/>
        <w:numPr>
          <w:ilvl w:val="0"/>
          <w:numId w:val="1"/>
        </w:numPr>
      </w:pPr>
      <w:r>
        <w:t>Identifying and eliminating bottlenecks in the production line.</w:t>
      </w:r>
    </w:p>
    <w:p w14:paraId="786759AF" w14:textId="77777777" w:rsidR="000A0B10" w:rsidRDefault="000A0B10" w:rsidP="000A0B10">
      <w:pPr>
        <w:pStyle w:val="ListParagraph"/>
        <w:numPr>
          <w:ilvl w:val="0"/>
          <w:numId w:val="1"/>
        </w:numPr>
      </w:pPr>
      <w:r>
        <w:t>Developing strategies for efficient nationwide distribution.</w:t>
      </w:r>
    </w:p>
    <w:p w14:paraId="2FE88B7B" w14:textId="77777777" w:rsidR="000A0B10" w:rsidRDefault="000A0B10" w:rsidP="000A0B10">
      <w:pPr>
        <w:pStyle w:val="ListParagraph"/>
        <w:numPr>
          <w:ilvl w:val="0"/>
          <w:numId w:val="1"/>
        </w:numPr>
      </w:pPr>
      <w:r>
        <w:t>Proposing innovative approaches to custom packaging development.</w:t>
      </w:r>
    </w:p>
    <w:p w14:paraId="1A373ECE" w14:textId="0D422DC6" w:rsidR="000A0B10" w:rsidRPr="000A0B10" w:rsidRDefault="000A0B10" w:rsidP="000A0B10">
      <w:pPr>
        <w:rPr>
          <w:b/>
          <w:bCs/>
        </w:rPr>
      </w:pPr>
      <w:r w:rsidRPr="000A0B10">
        <w:rPr>
          <w:b/>
          <w:bCs/>
        </w:rPr>
        <w:t>Current Operations:</w:t>
      </w:r>
    </w:p>
    <w:p w14:paraId="12AA3C22" w14:textId="3EE2B52F" w:rsidR="000A0B10" w:rsidRDefault="000A0B10" w:rsidP="000A0B10">
      <w:r>
        <w:t>Bri’s Sweet Treats operates from a combination of home and commercial kitchens, producing a range of products including Dipped Oreos, Giant Peanut Butter Cups, and Chocolate Flavored Bark. The company faces challenges with limited storage space, manual packaging processes, and labor-intensive cleaning procedures, all of which contribute to operational inefficiencies.</w:t>
      </w:r>
    </w:p>
    <w:p w14:paraId="2FC2E5CA" w14:textId="1A4DA504" w:rsidR="000A0B10" w:rsidRPr="000A0B10" w:rsidRDefault="000A0B10" w:rsidP="000A0B10">
      <w:pPr>
        <w:rPr>
          <w:b/>
          <w:bCs/>
        </w:rPr>
      </w:pPr>
      <w:r w:rsidRPr="000A0B10">
        <w:rPr>
          <w:b/>
          <w:bCs/>
        </w:rPr>
        <w:t>Challenges Identified:</w:t>
      </w:r>
    </w:p>
    <w:p w14:paraId="1F0BA566" w14:textId="2FC0553C" w:rsidR="000A0B10" w:rsidRDefault="000A0B10" w:rsidP="000A0B10">
      <w:pPr>
        <w:pStyle w:val="ListParagraph"/>
        <w:numPr>
          <w:ilvl w:val="0"/>
          <w:numId w:val="2"/>
        </w:numPr>
      </w:pPr>
      <w:r w:rsidRPr="000A0B10">
        <w:rPr>
          <w:b/>
          <w:bCs/>
        </w:rPr>
        <w:t>Storage and Inventory Management:</w:t>
      </w:r>
      <w:r>
        <w:t xml:space="preserve"> Limited storage space at the production facility was leading to disorganization and delays.</w:t>
      </w:r>
    </w:p>
    <w:p w14:paraId="30BD3FAA" w14:textId="7ACD540B" w:rsidR="000A0B10" w:rsidRDefault="000A0B10" w:rsidP="000A0B10">
      <w:pPr>
        <w:pStyle w:val="ListParagraph"/>
        <w:numPr>
          <w:ilvl w:val="0"/>
          <w:numId w:val="2"/>
        </w:numPr>
      </w:pPr>
      <w:r w:rsidRPr="000A0B10">
        <w:rPr>
          <w:b/>
          <w:bCs/>
        </w:rPr>
        <w:t>Packaging Process:</w:t>
      </w:r>
      <w:r>
        <w:t xml:space="preserve"> The manual packaging of Dipped Oreos was identified as a bottleneck, slowing down the entire production line and increasing the risk of errors.</w:t>
      </w:r>
    </w:p>
    <w:p w14:paraId="239E32B9" w14:textId="30C9D202" w:rsidR="000A0B10" w:rsidRDefault="000A0B10" w:rsidP="000A0B10">
      <w:pPr>
        <w:pStyle w:val="ListParagraph"/>
        <w:numPr>
          <w:ilvl w:val="0"/>
          <w:numId w:val="2"/>
        </w:numPr>
      </w:pPr>
      <w:r w:rsidRPr="000A0B10">
        <w:rPr>
          <w:b/>
          <w:bCs/>
        </w:rPr>
        <w:t>Cleaning Procedures:</w:t>
      </w:r>
      <w:r>
        <w:t xml:space="preserve"> The cleaning process was time-consuming and labor-intensive, further reducing production efficiency.</w:t>
      </w:r>
    </w:p>
    <w:p w14:paraId="0DB4D2EF" w14:textId="498A5870" w:rsidR="000A0B10" w:rsidRPr="000A0B10" w:rsidRDefault="000A0B10" w:rsidP="000A0B10">
      <w:pPr>
        <w:rPr>
          <w:b/>
          <w:bCs/>
        </w:rPr>
      </w:pPr>
      <w:r w:rsidRPr="000A0B10">
        <w:rPr>
          <w:b/>
          <w:bCs/>
        </w:rPr>
        <w:t>Data Analysis and Findings:</w:t>
      </w:r>
    </w:p>
    <w:p w14:paraId="1E957A2F" w14:textId="5B6FA5FD" w:rsidR="000A0B10" w:rsidRDefault="000A0B10" w:rsidP="000A0B10">
      <w:r>
        <w:t>Our team conducted a detailed analysis of the production data, focusing on time studies, capacity utilization, and error rates. We identified the manual packaging process as the primary bottleneck, causing significant delays and limiting the ability to scale production. The analysis also revealed inefficiencies in the storage and cleaning processes.</w:t>
      </w:r>
    </w:p>
    <w:p w14:paraId="4463BDB9" w14:textId="653FCAED" w:rsidR="000A0B10" w:rsidRPr="000A0B10" w:rsidRDefault="000A0B10" w:rsidP="000A0B10">
      <w:pPr>
        <w:rPr>
          <w:b/>
          <w:bCs/>
        </w:rPr>
      </w:pPr>
      <w:r w:rsidRPr="000A0B10">
        <w:rPr>
          <w:b/>
          <w:bCs/>
        </w:rPr>
        <w:t>Proposed Solutions:</w:t>
      </w:r>
    </w:p>
    <w:p w14:paraId="54B03E77" w14:textId="7599ABE1" w:rsidR="000A0B10" w:rsidRDefault="000A0B10" w:rsidP="000A0B10">
      <w:pPr>
        <w:pStyle w:val="ListParagraph"/>
        <w:numPr>
          <w:ilvl w:val="0"/>
          <w:numId w:val="3"/>
        </w:numPr>
      </w:pPr>
      <w:r w:rsidRPr="000A0B10">
        <w:rPr>
          <w:b/>
          <w:bCs/>
        </w:rPr>
        <w:t>Custom Packaging Development:</w:t>
      </w:r>
      <w:r>
        <w:t xml:space="preserve"> We recommended the adoption of custom-sized, food-safe packaging for Dipped Oreos. This solution was designed to streamline the packaging process, reduce errors, and improve the product's presentation.</w:t>
      </w:r>
    </w:p>
    <w:p w14:paraId="611C47CC" w14:textId="06110FDD" w:rsidR="000A0B10" w:rsidRDefault="000A0B10" w:rsidP="000A0B10">
      <w:pPr>
        <w:pStyle w:val="ListParagraph"/>
        <w:numPr>
          <w:ilvl w:val="0"/>
          <w:numId w:val="3"/>
        </w:numPr>
      </w:pPr>
      <w:r w:rsidRPr="000A0B10">
        <w:rPr>
          <w:b/>
          <w:bCs/>
        </w:rPr>
        <w:t xml:space="preserve">Automation of Packaging Process: </w:t>
      </w:r>
      <w:r>
        <w:t>To address the bottleneck, we suggested automating certain aspects of the packaging process. This would not only speed up production but also ensure consistency and quality in the final product.</w:t>
      </w:r>
    </w:p>
    <w:p w14:paraId="054110E6" w14:textId="0B910522" w:rsidR="000A0B10" w:rsidRDefault="000A0B10" w:rsidP="000A0B10">
      <w:pPr>
        <w:pStyle w:val="ListParagraph"/>
        <w:numPr>
          <w:ilvl w:val="0"/>
          <w:numId w:val="3"/>
        </w:numPr>
      </w:pPr>
      <w:r w:rsidRPr="000A0B10">
        <w:rPr>
          <w:b/>
          <w:bCs/>
        </w:rPr>
        <w:t>Reorganization of Storage Space:</w:t>
      </w:r>
      <w:r>
        <w:t xml:space="preserve"> We proposed a reorganization of the storage area to improve the flow of materials, reduce delays, and increase efficiency in stock management.</w:t>
      </w:r>
    </w:p>
    <w:p w14:paraId="2C320D04" w14:textId="77777777" w:rsidR="000A0B10" w:rsidRDefault="000A0B10" w:rsidP="000A0B10">
      <w:pPr>
        <w:pStyle w:val="ListParagraph"/>
        <w:numPr>
          <w:ilvl w:val="0"/>
          <w:numId w:val="3"/>
        </w:numPr>
      </w:pPr>
      <w:r w:rsidRPr="000A0B10">
        <w:rPr>
          <w:b/>
          <w:bCs/>
        </w:rPr>
        <w:t>Improved Cleaning Procedures:</w:t>
      </w:r>
      <w:r>
        <w:t xml:space="preserve"> We recommended the adoption of more efficient cleaning equipment to reduce the time and labor required for cleaning, allowing staff to focus more on production tasks.</w:t>
      </w:r>
    </w:p>
    <w:p w14:paraId="172A148B" w14:textId="77777777" w:rsidR="000A0B10" w:rsidRDefault="000A0B10" w:rsidP="000A0B10"/>
    <w:p w14:paraId="4462D3EA" w14:textId="77777777" w:rsidR="000A0B10" w:rsidRPr="000A0B10" w:rsidRDefault="000A0B10" w:rsidP="000A0B10">
      <w:pPr>
        <w:rPr>
          <w:b/>
          <w:bCs/>
        </w:rPr>
      </w:pPr>
      <w:r w:rsidRPr="000A0B10">
        <w:rPr>
          <w:b/>
          <w:bCs/>
        </w:rPr>
        <w:lastRenderedPageBreak/>
        <w:t>Implementation and Results:</w:t>
      </w:r>
    </w:p>
    <w:p w14:paraId="1E68936C" w14:textId="77777777" w:rsidR="000A0B10" w:rsidRDefault="000A0B10" w:rsidP="000A0B10"/>
    <w:p w14:paraId="2CEC60CA" w14:textId="77777777" w:rsidR="000A0B10" w:rsidRDefault="000A0B10" w:rsidP="000A0B10">
      <w:r>
        <w:t>The implementation of these solutions led to a 25% increase in production efficiency. The bottleneck in the packaging stage was effectively removed, allowing Bri’s Sweet Treats to process orders more quickly and meet higher demand. Additionally, the refined packaging process reduced error rates and enhanced product presentation, contributing to improved customer satisfaction.</w:t>
      </w:r>
    </w:p>
    <w:p w14:paraId="0349F4F6" w14:textId="77777777" w:rsidR="000A0B10" w:rsidRDefault="000A0B10" w:rsidP="000A0B10"/>
    <w:p w14:paraId="47473119" w14:textId="77777777" w:rsidR="000A0B10" w:rsidRPr="000A0B10" w:rsidRDefault="000A0B10" w:rsidP="000A0B10">
      <w:pPr>
        <w:rPr>
          <w:b/>
          <w:bCs/>
        </w:rPr>
      </w:pPr>
      <w:r w:rsidRPr="000A0B10">
        <w:rPr>
          <w:b/>
          <w:bCs/>
        </w:rPr>
        <w:t>Conclusion:</w:t>
      </w:r>
    </w:p>
    <w:p w14:paraId="11335A9D" w14:textId="77777777" w:rsidR="000A0B10" w:rsidRDefault="000A0B10" w:rsidP="000A0B10"/>
    <w:p w14:paraId="686CD1FA" w14:textId="35E6D456" w:rsidR="000A0B10" w:rsidRDefault="000A0B10" w:rsidP="000A0B10">
      <w:r>
        <w:t>The project at Bri’s Sweet Treats demonstrates the impact of data-driven analysis and strategic process improvement on operational efficiency. By addressing key challenges in storage, packaging, and cleaning, we were able to help the company enhance its production capabilities and prepare for future growth. The success of this project highlights the value of continuous process optimization in small businesses, particularly those looking to scale their operations.</w:t>
      </w:r>
    </w:p>
    <w:p w14:paraId="38747DC6" w14:textId="736CB790" w:rsidR="000A0B10" w:rsidRPr="000A0B10" w:rsidRDefault="000A0B10" w:rsidP="000A0B10">
      <w:pPr>
        <w:rPr>
          <w:b/>
          <w:bCs/>
        </w:rPr>
      </w:pPr>
      <w:r w:rsidRPr="000A0B10">
        <w:rPr>
          <w:b/>
          <w:bCs/>
        </w:rPr>
        <w:t>Future Recommendations:</w:t>
      </w:r>
    </w:p>
    <w:p w14:paraId="5CF4F173" w14:textId="74935BA4" w:rsidR="000A0B10" w:rsidRDefault="000A0B10" w:rsidP="000A0B10">
      <w:pPr>
        <w:pStyle w:val="ListParagraph"/>
        <w:numPr>
          <w:ilvl w:val="0"/>
          <w:numId w:val="4"/>
        </w:numPr>
      </w:pPr>
      <w:r>
        <w:t>Regular Process Reviews: Implement regular reviews of production processes to identify new inefficiencies and areas for improvement.</w:t>
      </w:r>
    </w:p>
    <w:p w14:paraId="0DD014AD" w14:textId="3805DF05" w:rsidR="000A0B10" w:rsidRDefault="000A0B10" w:rsidP="000A0B10">
      <w:pPr>
        <w:pStyle w:val="ListParagraph"/>
        <w:numPr>
          <w:ilvl w:val="0"/>
          <w:numId w:val="4"/>
        </w:numPr>
      </w:pPr>
      <w:r>
        <w:t>Scalability Planning: As Bri’s Sweet Treats continues to grow, consider further automation and technology integration to maintain efficiency at scale.</w:t>
      </w:r>
    </w:p>
    <w:p w14:paraId="02B5F137" w14:textId="77777777" w:rsidR="000A0B10" w:rsidRDefault="000A0B10" w:rsidP="000A0B10">
      <w:pPr>
        <w:pStyle w:val="ListParagraph"/>
        <w:numPr>
          <w:ilvl w:val="0"/>
          <w:numId w:val="4"/>
        </w:numPr>
      </w:pPr>
      <w:r w:rsidRPr="000A0B10">
        <w:rPr>
          <w:b/>
          <w:bCs/>
        </w:rPr>
        <w:t xml:space="preserve">Customer Feedback Integration: </w:t>
      </w:r>
      <w:r>
        <w:t>Continuously gather and analyze customer feedback to guide product development and process enhancements.</w:t>
      </w:r>
    </w:p>
    <w:p w14:paraId="0E70D8F6" w14:textId="77777777" w:rsidR="00147CD2" w:rsidRDefault="00147CD2"/>
    <w:sectPr w:rsidR="00147CD2" w:rsidSect="000A0B10">
      <w:pgSz w:w="12240" w:h="15840"/>
      <w:pgMar w:top="450" w:right="63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F0757"/>
    <w:multiLevelType w:val="hybridMultilevel"/>
    <w:tmpl w:val="77100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01DC6"/>
    <w:multiLevelType w:val="hybridMultilevel"/>
    <w:tmpl w:val="E4E2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31861"/>
    <w:multiLevelType w:val="hybridMultilevel"/>
    <w:tmpl w:val="3934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883CE0"/>
    <w:multiLevelType w:val="hybridMultilevel"/>
    <w:tmpl w:val="503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3274">
    <w:abstractNumId w:val="0"/>
  </w:num>
  <w:num w:numId="2" w16cid:durableId="865679142">
    <w:abstractNumId w:val="2"/>
  </w:num>
  <w:num w:numId="3" w16cid:durableId="852494757">
    <w:abstractNumId w:val="1"/>
  </w:num>
  <w:num w:numId="4" w16cid:durableId="1418746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10"/>
    <w:rsid w:val="000A0B10"/>
    <w:rsid w:val="00147CD2"/>
    <w:rsid w:val="003C0C9B"/>
    <w:rsid w:val="004C70FC"/>
    <w:rsid w:val="006B4109"/>
    <w:rsid w:val="00C644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1BB7"/>
  <w15:chartTrackingRefBased/>
  <w15:docId w15:val="{A4373668-1A70-40D5-82FE-E7BA833E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B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B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B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B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B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B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B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B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B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B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B10"/>
    <w:rPr>
      <w:rFonts w:eastAsiaTheme="majorEastAsia" w:cstheme="majorBidi"/>
      <w:color w:val="272727" w:themeColor="text1" w:themeTint="D8"/>
    </w:rPr>
  </w:style>
  <w:style w:type="paragraph" w:styleId="Title">
    <w:name w:val="Title"/>
    <w:basedOn w:val="Normal"/>
    <w:next w:val="Normal"/>
    <w:link w:val="TitleChar"/>
    <w:uiPriority w:val="10"/>
    <w:qFormat/>
    <w:rsid w:val="000A0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B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B10"/>
    <w:pPr>
      <w:spacing w:before="160"/>
      <w:jc w:val="center"/>
    </w:pPr>
    <w:rPr>
      <w:i/>
      <w:iCs/>
      <w:color w:val="404040" w:themeColor="text1" w:themeTint="BF"/>
    </w:rPr>
  </w:style>
  <w:style w:type="character" w:customStyle="1" w:styleId="QuoteChar">
    <w:name w:val="Quote Char"/>
    <w:basedOn w:val="DefaultParagraphFont"/>
    <w:link w:val="Quote"/>
    <w:uiPriority w:val="29"/>
    <w:rsid w:val="000A0B10"/>
    <w:rPr>
      <w:i/>
      <w:iCs/>
      <w:color w:val="404040" w:themeColor="text1" w:themeTint="BF"/>
    </w:rPr>
  </w:style>
  <w:style w:type="paragraph" w:styleId="ListParagraph">
    <w:name w:val="List Paragraph"/>
    <w:basedOn w:val="Normal"/>
    <w:uiPriority w:val="34"/>
    <w:qFormat/>
    <w:rsid w:val="000A0B10"/>
    <w:pPr>
      <w:ind w:left="720"/>
      <w:contextualSpacing/>
    </w:pPr>
  </w:style>
  <w:style w:type="character" w:styleId="IntenseEmphasis">
    <w:name w:val="Intense Emphasis"/>
    <w:basedOn w:val="DefaultParagraphFont"/>
    <w:uiPriority w:val="21"/>
    <w:qFormat/>
    <w:rsid w:val="000A0B10"/>
    <w:rPr>
      <w:i/>
      <w:iCs/>
      <w:color w:val="0F4761" w:themeColor="accent1" w:themeShade="BF"/>
    </w:rPr>
  </w:style>
  <w:style w:type="paragraph" w:styleId="IntenseQuote">
    <w:name w:val="Intense Quote"/>
    <w:basedOn w:val="Normal"/>
    <w:next w:val="Normal"/>
    <w:link w:val="IntenseQuoteChar"/>
    <w:uiPriority w:val="30"/>
    <w:qFormat/>
    <w:rsid w:val="000A0B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B10"/>
    <w:rPr>
      <w:i/>
      <w:iCs/>
      <w:color w:val="0F4761" w:themeColor="accent1" w:themeShade="BF"/>
    </w:rPr>
  </w:style>
  <w:style w:type="character" w:styleId="IntenseReference">
    <w:name w:val="Intense Reference"/>
    <w:basedOn w:val="DefaultParagraphFont"/>
    <w:uiPriority w:val="32"/>
    <w:qFormat/>
    <w:rsid w:val="000A0B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83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Patidar, Vishal</dc:creator>
  <cp:keywords/>
  <dc:description/>
  <cp:lastModifiedBy>Patidar, Vishal</cp:lastModifiedBy>
  <cp:revision>1</cp:revision>
  <dcterms:created xsi:type="dcterms:W3CDTF">2024-08-20T18:35:00Z</dcterms:created>
  <dcterms:modified xsi:type="dcterms:W3CDTF">2024-08-20T18:41:00Z</dcterms:modified>
</cp:coreProperties>
</file>